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75B9B885" w14:textId="77777777" w:rsidTr="00FC49E3">
        <w:trPr>
          <w:trHeight w:val="1728"/>
        </w:trPr>
        <w:tc>
          <w:tcPr>
            <w:tcW w:w="2965" w:type="pct"/>
          </w:tcPr>
          <w:p w14:paraId="1EE20D4D" w14:textId="46E1CD1B" w:rsidR="004A78FA" w:rsidRDefault="00FC49E3" w:rsidP="004A78FA">
            <w:pPr>
              <w:pStyle w:val="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0FBA1D7" wp14:editId="44E07A60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2120900</wp:posOffset>
                      </wp:positionV>
                      <wp:extent cx="7205472" cy="7010400"/>
                      <wp:effectExtent l="0" t="0" r="0" b="0"/>
                      <wp:wrapNone/>
                      <wp:docPr id="38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5472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421AD" id="Rectangle 58" o:spid="_x0000_s1026" alt="&quot;&quot;" style="position:absolute;margin-left:-36pt;margin-top:167pt;width:567.35pt;height:55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      </w:pict>
                </mc:Fallback>
              </mc:AlternateContent>
            </w:r>
            <w:r w:rsidR="004A78FA">
              <w:t>Collin Mathis</w:t>
            </w:r>
          </w:p>
          <w:p w14:paraId="62B0231B" w14:textId="0BB55746" w:rsidR="00D87E03" w:rsidRDefault="004A78FA" w:rsidP="004A78FA">
            <w:pPr>
              <w:pStyle w:val="Subtitle"/>
            </w:pPr>
            <w:r>
              <w:t>IT Consultant</w:t>
            </w:r>
          </w:p>
        </w:tc>
        <w:tc>
          <w:tcPr>
            <w:tcW w:w="377" w:type="pct"/>
          </w:tcPr>
          <w:p w14:paraId="1A3FBCA5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1A34C6C2" w14:textId="7B4C926E" w:rsidR="00D87E03" w:rsidRDefault="004A78FA" w:rsidP="000D478C">
            <w:pPr>
              <w:pStyle w:val="BodyContactInfo"/>
            </w:pPr>
            <w:r>
              <w:t>My goal is to create an environment that will make a positive impact on future generations. To be able to stamp my name on something that has meaning and intent on making the world a better place.</w:t>
            </w:r>
            <w:r w:rsidRPr="00F5689F">
              <w:t xml:space="preserve">  </w:t>
            </w:r>
          </w:p>
        </w:tc>
      </w:tr>
      <w:tr w:rsidR="00D87E03" w:rsidRPr="00F5689F" w14:paraId="4F74002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0E8C16C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F36E43" wp14:editId="31D9E3C5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FF7D5E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C5136DC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2B25BAE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551C959B" w14:textId="77777777" w:rsidTr="00FC49E3">
        <w:trPr>
          <w:trHeight w:val="2592"/>
        </w:trPr>
        <w:tc>
          <w:tcPr>
            <w:tcW w:w="2965" w:type="pct"/>
          </w:tcPr>
          <w:p w14:paraId="30376948" w14:textId="77777777" w:rsidR="00D87E03" w:rsidRDefault="00D87E03" w:rsidP="000D478C"/>
        </w:tc>
        <w:tc>
          <w:tcPr>
            <w:tcW w:w="377" w:type="pct"/>
          </w:tcPr>
          <w:p w14:paraId="58CECC11" w14:textId="77777777" w:rsidR="00D87E03" w:rsidRDefault="00D87E03" w:rsidP="000D478C"/>
        </w:tc>
        <w:tc>
          <w:tcPr>
            <w:tcW w:w="1658" w:type="pct"/>
          </w:tcPr>
          <w:p w14:paraId="10778B02" w14:textId="77777777" w:rsidR="00D87E03" w:rsidRDefault="00D87E03" w:rsidP="000D478C"/>
        </w:tc>
      </w:tr>
      <w:tr w:rsidR="00FC49E3" w14:paraId="32219F8F" w14:textId="77777777" w:rsidTr="00FC49E3">
        <w:tc>
          <w:tcPr>
            <w:tcW w:w="2965" w:type="pct"/>
          </w:tcPr>
          <w:p w14:paraId="44A438E5" w14:textId="77777777" w:rsidR="00FC49E3" w:rsidRPr="00E97CB2" w:rsidRDefault="00BA4FF7" w:rsidP="000D478C">
            <w:pPr>
              <w:pStyle w:val="Heading1"/>
            </w:pPr>
            <w:sdt>
              <w:sdtPr>
                <w:id w:val="-493409906"/>
                <w:placeholder>
                  <w:docPart w:val="D75B88787A894A6A8B3343B394579E2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6B277E02" w14:textId="77777777" w:rsidR="00FC49E3" w:rsidRDefault="00FC49E3" w:rsidP="000D478C"/>
        </w:tc>
        <w:tc>
          <w:tcPr>
            <w:tcW w:w="1658" w:type="pct"/>
          </w:tcPr>
          <w:p w14:paraId="651A043E" w14:textId="77777777" w:rsidR="00FC49E3" w:rsidRDefault="00BA4FF7" w:rsidP="000D478C">
            <w:pPr>
              <w:pStyle w:val="Heading1"/>
            </w:pPr>
            <w:sdt>
              <w:sdtPr>
                <w:id w:val="2048797112"/>
                <w:placeholder>
                  <w:docPart w:val="5BAF492B9AE04997A55C1571A0320BFA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007FE10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EF2ED0B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F03D7D5" wp14:editId="217BC300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C55B5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587C8C6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D22F0E2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3F48874" wp14:editId="77239F7B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47CEE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2C5887" w14:paraId="7174246C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4E9661F" w14:textId="4F5FF7CA" w:rsidR="002C5887" w:rsidRPr="00E97CB2" w:rsidRDefault="002C5887" w:rsidP="002C5887">
            <w:pPr>
              <w:pStyle w:val="DateRange"/>
            </w:pPr>
            <w:r>
              <w:t>2019 - Present</w:t>
            </w:r>
            <w:r w:rsidRPr="00E97CB2">
              <w:t xml:space="preserve"> </w:t>
            </w:r>
          </w:p>
          <w:p w14:paraId="48FF8828" w14:textId="45D9E3CD" w:rsidR="002C5887" w:rsidRDefault="002C5887" w:rsidP="002C5887">
            <w:pPr>
              <w:pStyle w:val="JobTitleandDegree"/>
            </w:pPr>
            <w:r>
              <w:t xml:space="preserve">IT Consultant </w:t>
            </w:r>
            <w:r>
              <w:rPr>
                <w:rStyle w:val="CompanyName"/>
              </w:rPr>
              <w:t>Sigma Information Group</w:t>
            </w:r>
          </w:p>
          <w:p w14:paraId="03FAB376" w14:textId="5A3D4887" w:rsidR="002C5887" w:rsidRDefault="002C5887" w:rsidP="002C5887">
            <w:pPr>
              <w:pStyle w:val="Jobdescription"/>
            </w:pPr>
            <w:r>
              <w:t xml:space="preserve">I deployed complex solutions using different technologies such as Exchange, VMware, Windows Server, and network infrastructures. I then maintained and supported all these different technologies. I also created and developed plans for maintain and updating my client’s data infrastructure. I would also run tier 1 support on stop of my current responsibilities. </w:t>
            </w:r>
          </w:p>
          <w:p w14:paraId="2D9D07B8" w14:textId="0D5D0899" w:rsidR="002C5887" w:rsidRPr="00E97CB2" w:rsidRDefault="002C5887" w:rsidP="002C5887">
            <w:pPr>
              <w:pStyle w:val="DateRange"/>
            </w:pPr>
            <w:r>
              <w:t>2016-2019</w:t>
            </w:r>
          </w:p>
          <w:p w14:paraId="7C3DE8FE" w14:textId="77E4DACA" w:rsidR="002C5887" w:rsidRDefault="002C5887" w:rsidP="002C5887">
            <w:pPr>
              <w:pStyle w:val="JobTitleandDegree"/>
            </w:pPr>
            <w:r>
              <w:t xml:space="preserve">Systems Administrator </w:t>
            </w:r>
            <w:r>
              <w:rPr>
                <w:rStyle w:val="CompanyName"/>
              </w:rPr>
              <w:t>Channel Control Merchants</w:t>
            </w:r>
          </w:p>
          <w:p w14:paraId="6E205F97" w14:textId="231CA77A" w:rsidR="002C5887" w:rsidRDefault="002C5887" w:rsidP="002C5887">
            <w:pPr>
              <w:pStyle w:val="Jobdescription"/>
            </w:pPr>
            <w:r>
              <w:t xml:space="preserve">I maintained and developed basic server and networking infrastructures in multiple states inside warehousing facilities. I </w:t>
            </w:r>
            <w:r w:rsidR="005E24CC">
              <w:t xml:space="preserve">would also assist in On-Call rotations and tier 1 support. </w:t>
            </w:r>
          </w:p>
          <w:p w14:paraId="6B0025DB" w14:textId="5F23ADFA" w:rsidR="002C5887" w:rsidRPr="00E97CB2" w:rsidRDefault="002C5887" w:rsidP="002C5887">
            <w:pPr>
              <w:pStyle w:val="DateRange"/>
            </w:pPr>
            <w:r>
              <w:t>2012-2018</w:t>
            </w:r>
          </w:p>
          <w:p w14:paraId="7FB92217" w14:textId="7963B8C3" w:rsidR="002C5887" w:rsidRDefault="002C5887" w:rsidP="002C5887">
            <w:pPr>
              <w:pStyle w:val="JobTitleandDegree"/>
            </w:pPr>
            <w:r>
              <w:t xml:space="preserve">Infantryman </w:t>
            </w:r>
            <w:r>
              <w:rPr>
                <w:rStyle w:val="CompanyName"/>
              </w:rPr>
              <w:t>Army National Guard</w:t>
            </w:r>
          </w:p>
          <w:p w14:paraId="7C5DBCF8" w14:textId="77777777" w:rsidR="002C5887" w:rsidRPr="00FC49E3" w:rsidRDefault="002C5887" w:rsidP="002C5887">
            <w:pPr>
              <w:pStyle w:val="Jobdescription"/>
            </w:pPr>
            <w:sdt>
              <w:sdtPr>
                <w:id w:val="-523714314"/>
                <w:placeholder>
                  <w:docPart w:val="D1A63AAEF9564881B15C46D1214F3C01"/>
                </w:placeholder>
                <w:temporary/>
                <w:showingPlcHdr/>
                <w15:appearance w15:val="hidden"/>
              </w:sdtPr>
              <w:sdtContent>
                <w:r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33277699" w14:textId="01997DBA" w:rsidR="002C5887" w:rsidRDefault="002C5887" w:rsidP="002C5887"/>
        </w:tc>
        <w:tc>
          <w:tcPr>
            <w:tcW w:w="1658" w:type="pct"/>
          </w:tcPr>
          <w:p w14:paraId="2C8A3CCD" w14:textId="3EB3B562" w:rsidR="002C5887" w:rsidRPr="00E6525B" w:rsidRDefault="002C5887" w:rsidP="002C5887">
            <w:pPr>
              <w:pStyle w:val="DateRange"/>
            </w:pPr>
            <w:r>
              <w:t>2015 - 2016</w:t>
            </w:r>
          </w:p>
          <w:p w14:paraId="4E4B5253" w14:textId="77777777" w:rsidR="002C5887" w:rsidRPr="00FC49E3" w:rsidRDefault="002C5887" w:rsidP="002C5887">
            <w:pPr>
              <w:pStyle w:val="JobTitleandDegree"/>
            </w:pPr>
            <w:r>
              <w:t>A.A.S Computer Networking</w:t>
            </w:r>
            <w:r w:rsidRPr="00FC49E3">
              <w:t xml:space="preserve"> </w:t>
            </w:r>
          </w:p>
          <w:p w14:paraId="367995CA" w14:textId="3AA2096D" w:rsidR="002C5887" w:rsidRPr="00273963" w:rsidRDefault="002C5887" w:rsidP="002C5887">
            <w:r>
              <w:t>Jones County Junior College</w:t>
            </w:r>
          </w:p>
        </w:tc>
      </w:tr>
      <w:tr w:rsidR="002C5887" w14:paraId="54E1F860" w14:textId="77777777" w:rsidTr="00FC49E3">
        <w:tc>
          <w:tcPr>
            <w:tcW w:w="2965" w:type="pct"/>
            <w:vMerge/>
          </w:tcPr>
          <w:p w14:paraId="0FA62C5D" w14:textId="77777777" w:rsidR="002C5887" w:rsidRPr="00E97CB2" w:rsidRDefault="002C5887" w:rsidP="002C5887">
            <w:pPr>
              <w:pStyle w:val="Heading1"/>
            </w:pPr>
          </w:p>
        </w:tc>
        <w:tc>
          <w:tcPr>
            <w:tcW w:w="377" w:type="pct"/>
            <w:vMerge/>
          </w:tcPr>
          <w:p w14:paraId="75009944" w14:textId="77777777" w:rsidR="002C5887" w:rsidRDefault="002C5887" w:rsidP="002C5887"/>
        </w:tc>
        <w:tc>
          <w:tcPr>
            <w:tcW w:w="1658" w:type="pct"/>
          </w:tcPr>
          <w:p w14:paraId="3304A95C" w14:textId="77777777" w:rsidR="002C5887" w:rsidRPr="00E97CB2" w:rsidRDefault="002C5887" w:rsidP="002C5887">
            <w:pPr>
              <w:pStyle w:val="Heading1"/>
            </w:pPr>
            <w:sdt>
              <w:sdtPr>
                <w:id w:val="1290015707"/>
                <w:placeholder>
                  <w:docPart w:val="8885ACA03A474ED5A66A65533D9EE88E"/>
                </w:placeholder>
                <w:temporary/>
                <w:showingPlcHdr/>
                <w15:appearance w15:val="hidden"/>
              </w:sdtPr>
              <w:sdtContent>
                <w:r>
                  <w:t>Skills</w:t>
                </w:r>
              </w:sdtContent>
            </w:sdt>
          </w:p>
        </w:tc>
      </w:tr>
      <w:tr w:rsidR="002C5887" w:rsidRPr="00F5689F" w14:paraId="52E0880B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C025F6D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213CFAA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D1251FF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CAA2D9E" wp14:editId="17A4CAA9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3B4A8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2C5887" w14:paraId="4B798F09" w14:textId="77777777" w:rsidTr="00FC49E3">
        <w:trPr>
          <w:trHeight w:val="2520"/>
        </w:trPr>
        <w:tc>
          <w:tcPr>
            <w:tcW w:w="2965" w:type="pct"/>
            <w:vMerge/>
          </w:tcPr>
          <w:p w14:paraId="0ACFE7C4" w14:textId="77777777" w:rsidR="002C5887" w:rsidRPr="00E97CB2" w:rsidRDefault="002C5887" w:rsidP="002C5887">
            <w:pPr>
              <w:pStyle w:val="DateRange"/>
            </w:pPr>
          </w:p>
        </w:tc>
        <w:tc>
          <w:tcPr>
            <w:tcW w:w="377" w:type="pct"/>
            <w:vMerge/>
          </w:tcPr>
          <w:p w14:paraId="64FAEE8B" w14:textId="77777777" w:rsidR="002C5887" w:rsidRDefault="002C5887" w:rsidP="002C5887"/>
        </w:tc>
        <w:sdt>
          <w:sdtPr>
            <w:id w:val="-147828340"/>
            <w:placeholder>
              <w:docPart w:val="DB403D96B341434B8654EEB403955A9E"/>
            </w:placeholder>
            <w:temporary/>
            <w:showingPlcHdr/>
            <w15:appearance w15:val="hidden"/>
          </w:sdtPr>
          <w:sdtContent>
            <w:tc>
              <w:tcPr>
                <w:tcW w:w="1658" w:type="pct"/>
              </w:tcPr>
              <w:p w14:paraId="099E2803" w14:textId="77777777" w:rsidR="002C5887" w:rsidRPr="00D87E03" w:rsidRDefault="002C5887" w:rsidP="002C5887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1371A295" w14:textId="77777777" w:rsidR="002C5887" w:rsidRPr="00D87E03" w:rsidRDefault="002C5887" w:rsidP="002C5887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0976D70B" w14:textId="77777777" w:rsidR="002C5887" w:rsidRPr="00D87E03" w:rsidRDefault="002C5887" w:rsidP="002C5887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2F247B37" w14:textId="77777777" w:rsidR="002C5887" w:rsidRPr="00D87E03" w:rsidRDefault="002C5887" w:rsidP="002C5887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2597CBFE" w14:textId="77777777" w:rsidR="002C5887" w:rsidRPr="00E6525B" w:rsidRDefault="002C5887" w:rsidP="002C5887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2C5887" w14:paraId="192D45F7" w14:textId="77777777" w:rsidTr="00FC49E3">
        <w:tc>
          <w:tcPr>
            <w:tcW w:w="2965" w:type="pct"/>
            <w:vMerge/>
          </w:tcPr>
          <w:p w14:paraId="11713C37" w14:textId="77777777" w:rsidR="002C5887" w:rsidRPr="00E97CB2" w:rsidRDefault="002C5887" w:rsidP="002C5887">
            <w:pPr>
              <w:pStyle w:val="Heading1"/>
            </w:pPr>
          </w:p>
        </w:tc>
        <w:tc>
          <w:tcPr>
            <w:tcW w:w="377" w:type="pct"/>
            <w:vMerge/>
          </w:tcPr>
          <w:p w14:paraId="401FCBB1" w14:textId="77777777" w:rsidR="002C5887" w:rsidRDefault="002C5887" w:rsidP="002C5887"/>
        </w:tc>
        <w:tc>
          <w:tcPr>
            <w:tcW w:w="1658" w:type="pct"/>
          </w:tcPr>
          <w:p w14:paraId="1ED62A9B" w14:textId="77777777" w:rsidR="002C5887" w:rsidRPr="00E97CB2" w:rsidRDefault="002C5887" w:rsidP="002C5887">
            <w:pPr>
              <w:pStyle w:val="Heading1"/>
            </w:pPr>
            <w:sdt>
              <w:sdtPr>
                <w:id w:val="-1153761861"/>
                <w:placeholder>
                  <w:docPart w:val="B5AAFCDD376B4E2FA127909D08D10AAE"/>
                </w:placeholder>
                <w:temporary/>
                <w:showingPlcHdr/>
                <w15:appearance w15:val="hidden"/>
              </w:sdtPr>
              <w:sdtContent>
                <w:r>
                  <w:t>Contact</w:t>
                </w:r>
              </w:sdtContent>
            </w:sdt>
          </w:p>
        </w:tc>
      </w:tr>
      <w:tr w:rsidR="002C5887" w:rsidRPr="00F5689F" w14:paraId="3C0E15E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78E1DD68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BF7E654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04BEE9F" w14:textId="77777777" w:rsidR="002C5887" w:rsidRPr="00F5689F" w:rsidRDefault="002C5887" w:rsidP="002C5887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7FF7B14" wp14:editId="0F218543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0F017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2C5887" w14:paraId="3D1AD346" w14:textId="77777777" w:rsidTr="00FC49E3">
        <w:trPr>
          <w:trHeight w:val="2448"/>
        </w:trPr>
        <w:tc>
          <w:tcPr>
            <w:tcW w:w="2965" w:type="pct"/>
            <w:vMerge/>
          </w:tcPr>
          <w:p w14:paraId="036A944A" w14:textId="77777777" w:rsidR="002C5887" w:rsidRPr="00E97CB2" w:rsidRDefault="002C5887" w:rsidP="002C5887">
            <w:pPr>
              <w:pStyle w:val="DateRange"/>
            </w:pPr>
          </w:p>
        </w:tc>
        <w:tc>
          <w:tcPr>
            <w:tcW w:w="377" w:type="pct"/>
            <w:vMerge/>
          </w:tcPr>
          <w:p w14:paraId="2AC780CC" w14:textId="77777777" w:rsidR="002C5887" w:rsidRDefault="002C5887" w:rsidP="002C5887"/>
        </w:tc>
        <w:tc>
          <w:tcPr>
            <w:tcW w:w="1658" w:type="pct"/>
          </w:tcPr>
          <w:p w14:paraId="42A4E880" w14:textId="5154F58D" w:rsidR="002C5887" w:rsidRPr="00D87E03" w:rsidRDefault="002C5887" w:rsidP="002C5887">
            <w:pPr>
              <w:pStyle w:val="BodyContactInfo"/>
            </w:pPr>
            <w:r>
              <w:t xml:space="preserve">149 </w:t>
            </w:r>
            <w:proofErr w:type="spellStart"/>
            <w:r>
              <w:t>Parryi</w:t>
            </w:r>
            <w:proofErr w:type="spellEnd"/>
            <w:r>
              <w:t xml:space="preserve"> Cv.</w:t>
            </w:r>
            <w:r w:rsidRPr="00D87E03">
              <w:t xml:space="preserve"> </w:t>
            </w:r>
          </w:p>
          <w:p w14:paraId="4B7860E6" w14:textId="78AF0DF7" w:rsidR="002C5887" w:rsidRPr="00D87E03" w:rsidRDefault="002C5887" w:rsidP="002C5887">
            <w:pPr>
              <w:pStyle w:val="BodyContactInfo"/>
            </w:pPr>
            <w:r>
              <w:t>Leander, TX 78641</w:t>
            </w:r>
            <w:r w:rsidRPr="00D87E03">
              <w:t xml:space="preserve"> </w:t>
            </w:r>
          </w:p>
          <w:p w14:paraId="642A2EB2" w14:textId="3D43D139" w:rsidR="002C5887" w:rsidRPr="00D87E03" w:rsidRDefault="002C5887" w:rsidP="002C5887">
            <w:pPr>
              <w:pStyle w:val="BodyContactInfo"/>
            </w:pPr>
            <w:r>
              <w:t>(512) 365-4672</w:t>
            </w:r>
            <w:r w:rsidRPr="00D87E03">
              <w:t xml:space="preserve"> </w:t>
            </w:r>
          </w:p>
          <w:p w14:paraId="414E4605" w14:textId="40CF529E" w:rsidR="002C5887" w:rsidRPr="00D87E03" w:rsidRDefault="002C5887" w:rsidP="002C5887">
            <w:pPr>
              <w:pStyle w:val="BodyContactInfo"/>
            </w:pPr>
            <w:r>
              <w:t>collin.mathis94@gmail.com</w:t>
            </w:r>
            <w:r w:rsidRPr="00D87E03">
              <w:t xml:space="preserve"> </w:t>
            </w:r>
          </w:p>
          <w:p w14:paraId="72E1021C" w14:textId="77777777" w:rsidR="002C5887" w:rsidRPr="00D87E03" w:rsidRDefault="002C5887" w:rsidP="002C5887">
            <w:pPr>
              <w:pStyle w:val="BodyContactInfo"/>
            </w:pPr>
            <w:sdt>
              <w:sdtPr>
                <w:id w:val="2109696488"/>
                <w:placeholder>
                  <w:docPart w:val="C1983EB1CA52498DAEC810EFA935F226"/>
                </w:placeholder>
                <w:temporary/>
                <w:showingPlcHdr/>
                <w15:appearance w15:val="hidden"/>
              </w:sdtPr>
              <w:sdtContent>
                <w:r w:rsidRPr="00D87E03">
                  <w:t>linkedin.com/in/robinzupanc</w:t>
                </w:r>
              </w:sdtContent>
            </w:sdt>
          </w:p>
        </w:tc>
      </w:tr>
    </w:tbl>
    <w:p w14:paraId="4927FBDF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605A" w14:textId="77777777" w:rsidR="00BA4FF7" w:rsidRDefault="00BA4FF7" w:rsidP="001B56AD">
      <w:pPr>
        <w:spacing w:line="240" w:lineRule="auto"/>
      </w:pPr>
      <w:r>
        <w:separator/>
      </w:r>
    </w:p>
  </w:endnote>
  <w:endnote w:type="continuationSeparator" w:id="0">
    <w:p w14:paraId="6AD490E6" w14:textId="77777777" w:rsidR="00BA4FF7" w:rsidRDefault="00BA4FF7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169BA" w14:textId="77777777" w:rsidR="00BA4FF7" w:rsidRDefault="00BA4FF7" w:rsidP="001B56AD">
      <w:pPr>
        <w:spacing w:line="240" w:lineRule="auto"/>
      </w:pPr>
      <w:r>
        <w:separator/>
      </w:r>
    </w:p>
  </w:footnote>
  <w:footnote w:type="continuationSeparator" w:id="0">
    <w:p w14:paraId="24F2BEE3" w14:textId="77777777" w:rsidR="00BA4FF7" w:rsidRDefault="00BA4FF7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01"/>
    <w:rsid w:val="000430BC"/>
    <w:rsid w:val="000B7E9E"/>
    <w:rsid w:val="00154073"/>
    <w:rsid w:val="001B56AD"/>
    <w:rsid w:val="00273963"/>
    <w:rsid w:val="002C5887"/>
    <w:rsid w:val="00340C75"/>
    <w:rsid w:val="003A675E"/>
    <w:rsid w:val="003E6D64"/>
    <w:rsid w:val="003F6860"/>
    <w:rsid w:val="0047131C"/>
    <w:rsid w:val="004A78FA"/>
    <w:rsid w:val="004B3101"/>
    <w:rsid w:val="004C7E05"/>
    <w:rsid w:val="005B1B13"/>
    <w:rsid w:val="005D49CA"/>
    <w:rsid w:val="005E24CC"/>
    <w:rsid w:val="006F7F1C"/>
    <w:rsid w:val="007466F4"/>
    <w:rsid w:val="00793691"/>
    <w:rsid w:val="00810BD7"/>
    <w:rsid w:val="00851431"/>
    <w:rsid w:val="008539E9"/>
    <w:rsid w:val="0086291E"/>
    <w:rsid w:val="00A1439F"/>
    <w:rsid w:val="00A635D5"/>
    <w:rsid w:val="00A82D03"/>
    <w:rsid w:val="00B7665A"/>
    <w:rsid w:val="00B80EE9"/>
    <w:rsid w:val="00BA4FF7"/>
    <w:rsid w:val="00BB23D5"/>
    <w:rsid w:val="00C159E2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E3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%20Mathis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5B88787A894A6A8B3343B394579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869AE-CDD9-4174-B8F5-25E43B7F6DDD}"/>
      </w:docPartPr>
      <w:docPartBody>
        <w:p w:rsidR="00570EFB" w:rsidRDefault="00EF21BD">
          <w:pPr>
            <w:pStyle w:val="D75B88787A894A6A8B3343B394579E29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5BAF492B9AE04997A55C1571A0320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36009-9CB7-4E2C-9D39-F070F1E7596E}"/>
      </w:docPartPr>
      <w:docPartBody>
        <w:p w:rsidR="00570EFB" w:rsidRDefault="00EF21BD">
          <w:pPr>
            <w:pStyle w:val="5BAF492B9AE04997A55C1571A0320BFA"/>
          </w:pPr>
          <w:r>
            <w:t>Education</w:t>
          </w:r>
        </w:p>
      </w:docPartBody>
    </w:docPart>
    <w:docPart>
      <w:docPartPr>
        <w:name w:val="8885ACA03A474ED5A66A65533D9EE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53B98-E56D-40F8-8036-8FAC4D0AD8FB}"/>
      </w:docPartPr>
      <w:docPartBody>
        <w:p w:rsidR="00000000" w:rsidRDefault="00570EFB" w:rsidP="00570EFB">
          <w:pPr>
            <w:pStyle w:val="8885ACA03A474ED5A66A65533D9EE88E"/>
          </w:pPr>
          <w:r>
            <w:t>Skills</w:t>
          </w:r>
        </w:p>
      </w:docPartBody>
    </w:docPart>
    <w:docPart>
      <w:docPartPr>
        <w:name w:val="DB403D96B341434B8654EEB403955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3E53-0D13-4006-97A7-0B4EC546040D}"/>
      </w:docPartPr>
      <w:docPartBody>
        <w:p w:rsidR="00570EFB" w:rsidRPr="00D87E03" w:rsidRDefault="00570EFB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570EFB" w:rsidRPr="00D87E03" w:rsidRDefault="00570EFB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570EFB" w:rsidRPr="00D87E03" w:rsidRDefault="00570EFB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570EFB" w:rsidRPr="00D87E03" w:rsidRDefault="00570EFB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00000" w:rsidRDefault="00570EFB" w:rsidP="00570EFB">
          <w:pPr>
            <w:pStyle w:val="DB403D96B341434B8654EEB403955A9E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B5AAFCDD376B4E2FA127909D08D10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32E-DCE7-48B6-A690-ABE45E66D63F}"/>
      </w:docPartPr>
      <w:docPartBody>
        <w:p w:rsidR="00000000" w:rsidRDefault="00570EFB" w:rsidP="00570EFB">
          <w:pPr>
            <w:pStyle w:val="B5AAFCDD376B4E2FA127909D08D10AAE"/>
          </w:pPr>
          <w:r>
            <w:t>Contact</w:t>
          </w:r>
        </w:p>
      </w:docPartBody>
    </w:docPart>
    <w:docPart>
      <w:docPartPr>
        <w:name w:val="C1983EB1CA52498DAEC810EFA935F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F1957-6B16-4A94-9531-C6CAF553182F}"/>
      </w:docPartPr>
      <w:docPartBody>
        <w:p w:rsidR="00000000" w:rsidRDefault="00570EFB" w:rsidP="00570EFB">
          <w:pPr>
            <w:pStyle w:val="C1983EB1CA52498DAEC810EFA935F226"/>
          </w:pPr>
          <w:r w:rsidRPr="00D87E03">
            <w:t>linkedin.com/in/robinzupanc</w:t>
          </w:r>
        </w:p>
      </w:docPartBody>
    </w:docPart>
    <w:docPart>
      <w:docPartPr>
        <w:name w:val="D1A63AAEF9564881B15C46D1214F3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E5895-EE19-440C-BB51-D36B5E92AFCB}"/>
      </w:docPartPr>
      <w:docPartBody>
        <w:p w:rsidR="00000000" w:rsidRDefault="00570EFB" w:rsidP="00570EFB">
          <w:pPr>
            <w:pStyle w:val="D1A63AAEF9564881B15C46D1214F3C01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13"/>
    <w:rsid w:val="00570EFB"/>
    <w:rsid w:val="00860E13"/>
    <w:rsid w:val="00C64624"/>
    <w:rsid w:val="00EF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9A651739A747799C9025A545F659B7">
    <w:name w:val="BF9A651739A747799C9025A545F659B7"/>
  </w:style>
  <w:style w:type="paragraph" w:customStyle="1" w:styleId="7AB4158240ED471D9B70A5EAFE5DB394">
    <w:name w:val="7AB4158240ED471D9B70A5EAFE5DB394"/>
  </w:style>
  <w:style w:type="paragraph" w:customStyle="1" w:styleId="5E3BDFB5FA5F4D15B7D7135441D7D266">
    <w:name w:val="5E3BDFB5FA5F4D15B7D7135441D7D266"/>
  </w:style>
  <w:style w:type="character" w:styleId="PlaceholderText">
    <w:name w:val="Placeholder Text"/>
    <w:basedOn w:val="DefaultParagraphFont"/>
    <w:uiPriority w:val="99"/>
    <w:semiHidden/>
    <w:rsid w:val="00570EFB"/>
    <w:rPr>
      <w:color w:val="808080"/>
    </w:rPr>
  </w:style>
  <w:style w:type="paragraph" w:customStyle="1" w:styleId="E0B2B91233F4496EB87BB28E23E5B665">
    <w:name w:val="E0B2B91233F4496EB87BB28E23E5B665"/>
  </w:style>
  <w:style w:type="paragraph" w:customStyle="1" w:styleId="60341A0E81D849B9A9A64D313332E79D">
    <w:name w:val="60341A0E81D849B9A9A64D313332E79D"/>
  </w:style>
  <w:style w:type="paragraph" w:customStyle="1" w:styleId="7296E1553CA2448592291AB26A36EE1C">
    <w:name w:val="7296E1553CA2448592291AB26A36EE1C"/>
  </w:style>
  <w:style w:type="paragraph" w:customStyle="1" w:styleId="EC038D5922E349D18C599C9645F284D7">
    <w:name w:val="EC038D5922E349D18C599C9645F284D7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E9FB70729BF44211A781983E74E34EDA">
    <w:name w:val="E9FB70729BF44211A781983E74E34EDA"/>
  </w:style>
  <w:style w:type="paragraph" w:customStyle="1" w:styleId="3AF03D736D7849C5B24D6742BA4000A1">
    <w:name w:val="3AF03D736D7849C5B24D6742BA4000A1"/>
  </w:style>
  <w:style w:type="paragraph" w:customStyle="1" w:styleId="4D294EF77A0D4B38BE7ABDD0BF76481A">
    <w:name w:val="4D294EF77A0D4B38BE7ABDD0BF76481A"/>
  </w:style>
  <w:style w:type="paragraph" w:customStyle="1" w:styleId="67972E7568E14C55966C17AB37239324">
    <w:name w:val="67972E7568E14C55966C17AB37239324"/>
  </w:style>
  <w:style w:type="paragraph" w:customStyle="1" w:styleId="956A165C75C64A509669958368F67976">
    <w:name w:val="956A165C75C64A509669958368F67976"/>
  </w:style>
  <w:style w:type="paragraph" w:customStyle="1" w:styleId="890994BB419C44A88D1242AB7094B01F">
    <w:name w:val="890994BB419C44A88D1242AB7094B01F"/>
  </w:style>
  <w:style w:type="paragraph" w:customStyle="1" w:styleId="87E876A70FEA4D80ABA481D20AB481FB">
    <w:name w:val="87E876A70FEA4D80ABA481D20AB481FB"/>
  </w:style>
  <w:style w:type="paragraph" w:customStyle="1" w:styleId="31424D999F884740953BB6809E7975D6">
    <w:name w:val="31424D999F884740953BB6809E7975D6"/>
  </w:style>
  <w:style w:type="paragraph" w:customStyle="1" w:styleId="33F4987152FE4D6DACB51942DDC3FC18">
    <w:name w:val="33F4987152FE4D6DACB51942DDC3FC18"/>
  </w:style>
  <w:style w:type="paragraph" w:customStyle="1" w:styleId="8F8DDB8A908A440892C0C4704A48F703">
    <w:name w:val="8F8DDB8A908A440892C0C4704A48F703"/>
  </w:style>
  <w:style w:type="paragraph" w:customStyle="1" w:styleId="31226495DBFA497E9E37B6D688D77500">
    <w:name w:val="31226495DBFA497E9E37B6D688D77500"/>
  </w:style>
  <w:style w:type="paragraph" w:customStyle="1" w:styleId="958CB7B2BA09497195DB02A414926FAE">
    <w:name w:val="958CB7B2BA09497195DB02A414926FAE"/>
  </w:style>
  <w:style w:type="paragraph" w:customStyle="1" w:styleId="F974037495424280A865E4999FC21E4E">
    <w:name w:val="F974037495424280A865E4999FC21E4E"/>
  </w:style>
  <w:style w:type="paragraph" w:customStyle="1" w:styleId="6D65993F2D0740E19DDCBE5C49507370">
    <w:name w:val="6D65993F2D0740E19DDCBE5C49507370"/>
  </w:style>
  <w:style w:type="paragraph" w:customStyle="1" w:styleId="SkillsBullets">
    <w:name w:val="Skills Bullets"/>
    <w:basedOn w:val="BulletsSkills"/>
    <w:qFormat/>
    <w:rsid w:val="00570EFB"/>
  </w:style>
  <w:style w:type="paragraph" w:customStyle="1" w:styleId="BulletsSkills">
    <w:name w:val="Bullets Skills"/>
    <w:basedOn w:val="Normal"/>
    <w:qFormat/>
    <w:rsid w:val="00570EFB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4DFEE45A7F394F819022F02E59E001FB">
    <w:name w:val="4DFEE45A7F394F819022F02E59E001FB"/>
  </w:style>
  <w:style w:type="paragraph" w:customStyle="1" w:styleId="C37AA1CB312A4425B8FD21268F1FB323">
    <w:name w:val="C37AA1CB312A4425B8FD21268F1FB323"/>
  </w:style>
  <w:style w:type="paragraph" w:customStyle="1" w:styleId="4756CB0C5F8D4E3BA285F4FCCF851BEF">
    <w:name w:val="4756CB0C5F8D4E3BA285F4FCCF851BEF"/>
  </w:style>
  <w:style w:type="paragraph" w:customStyle="1" w:styleId="2660F899F810417C944C18C7C429C1EB">
    <w:name w:val="2660F899F810417C944C18C7C429C1EB"/>
  </w:style>
  <w:style w:type="paragraph" w:customStyle="1" w:styleId="E21965F89FF74C6EAE3F5012215CA8F8">
    <w:name w:val="E21965F89FF74C6EAE3F5012215CA8F8"/>
  </w:style>
  <w:style w:type="character" w:styleId="Hyperlink">
    <w:name w:val="Hyperlink"/>
    <w:basedOn w:val="DefaultParagraphFont"/>
    <w:uiPriority w:val="99"/>
    <w:unhideWhenUsed/>
    <w:rsid w:val="00570EFB"/>
    <w:rPr>
      <w:color w:val="0563C1" w:themeColor="hyperlink"/>
      <w:u w:val="single"/>
    </w:rPr>
  </w:style>
  <w:style w:type="paragraph" w:customStyle="1" w:styleId="D141E4B177C0452DA9070AF4F427177C">
    <w:name w:val="D141E4B177C0452DA9070AF4F427177C"/>
  </w:style>
  <w:style w:type="paragraph" w:customStyle="1" w:styleId="9938CE0D58A848FA8B33CDFF4C4045F0">
    <w:name w:val="9938CE0D58A848FA8B33CDFF4C4045F0"/>
  </w:style>
  <w:style w:type="paragraph" w:customStyle="1" w:styleId="4671FAAA17A74BD0AA15FBEF3C5CE2DE">
    <w:name w:val="4671FAAA17A74BD0AA15FBEF3C5CE2DE"/>
  </w:style>
  <w:style w:type="paragraph" w:customStyle="1" w:styleId="AA2C1323A6BE4821974889F393AF6318">
    <w:name w:val="AA2C1323A6BE4821974889F393AF6318"/>
  </w:style>
  <w:style w:type="paragraph" w:customStyle="1" w:styleId="558FCB71CAE64E1F861F0CEFE967EC0F">
    <w:name w:val="558FCB71CAE64E1F861F0CEFE967EC0F"/>
  </w:style>
  <w:style w:type="paragraph" w:customStyle="1" w:styleId="7F466F33324F40C2AACD1D534FDE26A9">
    <w:name w:val="7F466F33324F40C2AACD1D534FDE26A9"/>
  </w:style>
  <w:style w:type="paragraph" w:customStyle="1" w:styleId="7361466ABDE443B3B913D1A6E39A2C19">
    <w:name w:val="7361466ABDE443B3B913D1A6E39A2C19"/>
  </w:style>
  <w:style w:type="paragraph" w:customStyle="1" w:styleId="00AFE218E07441EB8D268443FA25E460">
    <w:name w:val="00AFE218E07441EB8D268443FA25E460"/>
  </w:style>
  <w:style w:type="paragraph" w:customStyle="1" w:styleId="45D5F53D65254F5B9F718921A127B046">
    <w:name w:val="45D5F53D65254F5B9F718921A127B046"/>
  </w:style>
  <w:style w:type="paragraph" w:customStyle="1" w:styleId="37D7DCA0ED4B4E76A99AC1215A26CEBC">
    <w:name w:val="37D7DCA0ED4B4E76A99AC1215A26CEBC"/>
  </w:style>
  <w:style w:type="paragraph" w:customStyle="1" w:styleId="E8546B49D48846BA9D103ABB285D78B8">
    <w:name w:val="E8546B49D48846BA9D103ABB285D78B8"/>
  </w:style>
  <w:style w:type="paragraph" w:customStyle="1" w:styleId="90C3A28927F24FE881DBCF1B9650BE88">
    <w:name w:val="90C3A28927F24FE881DBCF1B9650BE88"/>
  </w:style>
  <w:style w:type="paragraph" w:customStyle="1" w:styleId="9CA1D1CC6A00479C82FAF3A9260BBEAA">
    <w:name w:val="9CA1D1CC6A00479C82FAF3A9260BBEAA"/>
  </w:style>
  <w:style w:type="paragraph" w:customStyle="1" w:styleId="A67E87F0D9B1407A91C526DE156E2124">
    <w:name w:val="A67E87F0D9B1407A91C526DE156E2124"/>
  </w:style>
  <w:style w:type="paragraph" w:customStyle="1" w:styleId="3A283F949C0B415581ADEA3832EE902D">
    <w:name w:val="3A283F949C0B415581ADEA3832EE902D"/>
  </w:style>
  <w:style w:type="paragraph" w:customStyle="1" w:styleId="A935CE8364DE4976BCF3874756204C41">
    <w:name w:val="A935CE8364DE4976BCF3874756204C41"/>
  </w:style>
  <w:style w:type="paragraph" w:customStyle="1" w:styleId="FD4D14BAA4C44498BCBA9411EF093072">
    <w:name w:val="FD4D14BAA4C44498BCBA9411EF093072"/>
  </w:style>
  <w:style w:type="paragraph" w:customStyle="1" w:styleId="B748683676D743088830B81EE76D7FD6">
    <w:name w:val="B748683676D743088830B81EE76D7FD6"/>
  </w:style>
  <w:style w:type="paragraph" w:customStyle="1" w:styleId="ED92C5C930C7440EA2515E3B3B13BFD2">
    <w:name w:val="ED92C5C930C7440EA2515E3B3B13BFD2"/>
  </w:style>
  <w:style w:type="paragraph" w:customStyle="1" w:styleId="DAF23B6E59D1444DB7A8A836AE2BAF6D">
    <w:name w:val="DAF23B6E59D1444DB7A8A836AE2BAF6D"/>
  </w:style>
  <w:style w:type="paragraph" w:customStyle="1" w:styleId="38B4655A5AE548A7998B5B4D569152C9">
    <w:name w:val="38B4655A5AE548A7998B5B4D569152C9"/>
  </w:style>
  <w:style w:type="paragraph" w:customStyle="1" w:styleId="9470940093FD486681F6BB57268A0308">
    <w:name w:val="9470940093FD486681F6BB57268A0308"/>
  </w:style>
  <w:style w:type="paragraph" w:customStyle="1" w:styleId="F01DED069B324C968A5F56C5045FEC4D">
    <w:name w:val="F01DED069B324C968A5F56C5045FEC4D"/>
  </w:style>
  <w:style w:type="paragraph" w:customStyle="1" w:styleId="B2A93D3D73A8497A8E7AA809314AE462">
    <w:name w:val="B2A93D3D73A8497A8E7AA809314AE462"/>
  </w:style>
  <w:style w:type="paragraph" w:customStyle="1" w:styleId="A7098B97412F4479ACD9232BA87B8F98">
    <w:name w:val="A7098B97412F4479ACD9232BA87B8F98"/>
  </w:style>
  <w:style w:type="paragraph" w:customStyle="1" w:styleId="6B9632DF6968482EBBD4BCB3FA942356">
    <w:name w:val="6B9632DF6968482EBBD4BCB3FA942356"/>
  </w:style>
  <w:style w:type="paragraph" w:customStyle="1" w:styleId="5D121F7CC2EC41FAB16529E5C80B4324">
    <w:name w:val="5D121F7CC2EC41FAB16529E5C80B4324"/>
  </w:style>
  <w:style w:type="paragraph" w:customStyle="1" w:styleId="31BDABA7E2744FADB00C91E9A8413328">
    <w:name w:val="31BDABA7E2744FADB00C91E9A8413328"/>
  </w:style>
  <w:style w:type="paragraph" w:customStyle="1" w:styleId="6FF7A06455CF4E588F0A16E7ABB442FA">
    <w:name w:val="6FF7A06455CF4E588F0A16E7ABB442FA"/>
  </w:style>
  <w:style w:type="paragraph" w:customStyle="1" w:styleId="9965A4D13CBA47B0B57FCE8F2849A452">
    <w:name w:val="9965A4D13CBA47B0B57FCE8F2849A452"/>
  </w:style>
  <w:style w:type="paragraph" w:customStyle="1" w:styleId="59656869D739492BB24252C7CC1A6B77">
    <w:name w:val="59656869D739492BB24252C7CC1A6B77"/>
  </w:style>
  <w:style w:type="paragraph" w:customStyle="1" w:styleId="B0A25648C17B41E5AD9A88E8D2731F65">
    <w:name w:val="B0A25648C17B41E5AD9A88E8D2731F65"/>
  </w:style>
  <w:style w:type="paragraph" w:customStyle="1" w:styleId="7ABCCCE2053A4131A47986368584FF1B">
    <w:name w:val="7ABCCCE2053A4131A47986368584FF1B"/>
  </w:style>
  <w:style w:type="paragraph" w:customStyle="1" w:styleId="D75B88787A894A6A8B3343B394579E29">
    <w:name w:val="D75B88787A894A6A8B3343B394579E29"/>
  </w:style>
  <w:style w:type="paragraph" w:customStyle="1" w:styleId="5BAF492B9AE04997A55C1571A0320BFA">
    <w:name w:val="5BAF492B9AE04997A55C1571A0320BFA"/>
  </w:style>
  <w:style w:type="paragraph" w:customStyle="1" w:styleId="3594DE8E0DE64FBDB0A39088AF75A8E7">
    <w:name w:val="3594DE8E0DE64FBDB0A39088AF75A8E7"/>
  </w:style>
  <w:style w:type="paragraph" w:customStyle="1" w:styleId="161B8D394C354CD9AD753057A61BF079">
    <w:name w:val="161B8D394C354CD9AD753057A61BF079"/>
  </w:style>
  <w:style w:type="paragraph" w:customStyle="1" w:styleId="CDA7EA048AFF407F94D786F72A571C9A">
    <w:name w:val="CDA7EA048AFF407F94D786F72A571C9A"/>
  </w:style>
  <w:style w:type="paragraph" w:customStyle="1" w:styleId="3A09351157F44CABBDA15EF27B946CEB">
    <w:name w:val="3A09351157F44CABBDA15EF27B946CEB"/>
  </w:style>
  <w:style w:type="paragraph" w:customStyle="1" w:styleId="96D007A7D8A549D9B343025AC8F9A70B">
    <w:name w:val="96D007A7D8A549D9B343025AC8F9A70B"/>
  </w:style>
  <w:style w:type="paragraph" w:customStyle="1" w:styleId="CE840154D3574735B7EA48D2AE94EF92">
    <w:name w:val="CE840154D3574735B7EA48D2AE94EF92"/>
  </w:style>
  <w:style w:type="paragraph" w:customStyle="1" w:styleId="029B0976438B4C2EB71FBF8C71877B75">
    <w:name w:val="029B0976438B4C2EB71FBF8C71877B75"/>
  </w:style>
  <w:style w:type="paragraph" w:customStyle="1" w:styleId="40A2D18AE1424F0EBDEC84B2C8A465FE">
    <w:name w:val="40A2D18AE1424F0EBDEC84B2C8A465FE"/>
  </w:style>
  <w:style w:type="paragraph" w:customStyle="1" w:styleId="B28006825AA84562AC0FAA580B0FB770">
    <w:name w:val="B28006825AA84562AC0FAA580B0FB770"/>
  </w:style>
  <w:style w:type="paragraph" w:customStyle="1" w:styleId="426B83D0AF7945D3A3BA8951E80E1E47">
    <w:name w:val="426B83D0AF7945D3A3BA8951E80E1E47"/>
  </w:style>
  <w:style w:type="paragraph" w:customStyle="1" w:styleId="266D2B348DE04C518F2FAEC51839884B">
    <w:name w:val="266D2B348DE04C518F2FAEC51839884B"/>
  </w:style>
  <w:style w:type="paragraph" w:customStyle="1" w:styleId="A2BEED80E5F6416DAB12173845B87B27">
    <w:name w:val="A2BEED80E5F6416DAB12173845B87B27"/>
  </w:style>
  <w:style w:type="paragraph" w:customStyle="1" w:styleId="207C297DFFF54FB7B963EB7E45894E2B">
    <w:name w:val="207C297DFFF54FB7B963EB7E45894E2B"/>
  </w:style>
  <w:style w:type="paragraph" w:customStyle="1" w:styleId="F95602860BE94838993C4E51C3E38BCD">
    <w:name w:val="F95602860BE94838993C4E51C3E38BCD"/>
  </w:style>
  <w:style w:type="paragraph" w:customStyle="1" w:styleId="651162543E6241A485DD5F2A611A94B2">
    <w:name w:val="651162543E6241A485DD5F2A611A94B2"/>
  </w:style>
  <w:style w:type="paragraph" w:customStyle="1" w:styleId="B91EE22EDDCD409E825BAE74F4593CD0">
    <w:name w:val="B91EE22EDDCD409E825BAE74F4593CD0"/>
  </w:style>
  <w:style w:type="paragraph" w:customStyle="1" w:styleId="6F5499897F2B4B70804F3EA4A5482157">
    <w:name w:val="6F5499897F2B4B70804F3EA4A5482157"/>
  </w:style>
  <w:style w:type="paragraph" w:customStyle="1" w:styleId="758ADBAA0F5F4DA789815E9A66CB57B6">
    <w:name w:val="758ADBAA0F5F4DA789815E9A66CB57B6"/>
  </w:style>
  <w:style w:type="paragraph" w:customStyle="1" w:styleId="5A96FA89AD444C7E92DAC5342EFBB13F">
    <w:name w:val="5A96FA89AD444C7E92DAC5342EFBB13F"/>
  </w:style>
  <w:style w:type="paragraph" w:customStyle="1" w:styleId="9EA2C8EFA44940D582353750D25D8322">
    <w:name w:val="9EA2C8EFA44940D582353750D25D8322"/>
  </w:style>
  <w:style w:type="paragraph" w:customStyle="1" w:styleId="2635BB5EB0C640C5839E4F48B62F1B66">
    <w:name w:val="2635BB5EB0C640C5839E4F48B62F1B66"/>
  </w:style>
  <w:style w:type="paragraph" w:customStyle="1" w:styleId="804A311D5FE24773B81A90F86704DAE1">
    <w:name w:val="804A311D5FE24773B81A90F86704DAE1"/>
  </w:style>
  <w:style w:type="paragraph" w:customStyle="1" w:styleId="A8D59EF8284E49E0A3C746746E12F5B6">
    <w:name w:val="A8D59EF8284E49E0A3C746746E12F5B6"/>
  </w:style>
  <w:style w:type="paragraph" w:customStyle="1" w:styleId="393F984C42FA4EEC8693DD430F43433D">
    <w:name w:val="393F984C42FA4EEC8693DD430F43433D"/>
    <w:rsid w:val="00860E13"/>
  </w:style>
  <w:style w:type="paragraph" w:customStyle="1" w:styleId="4455CB0F553D4F23910FE77D2F954BB4">
    <w:name w:val="4455CB0F553D4F23910FE77D2F954BB4"/>
    <w:rsid w:val="00570EFB"/>
  </w:style>
  <w:style w:type="paragraph" w:customStyle="1" w:styleId="8885ACA03A474ED5A66A65533D9EE88E">
    <w:name w:val="8885ACA03A474ED5A66A65533D9EE88E"/>
    <w:rsid w:val="00570EFB"/>
  </w:style>
  <w:style w:type="paragraph" w:customStyle="1" w:styleId="DB403D96B341434B8654EEB403955A9E">
    <w:name w:val="DB403D96B341434B8654EEB403955A9E"/>
    <w:rsid w:val="00570EFB"/>
  </w:style>
  <w:style w:type="paragraph" w:customStyle="1" w:styleId="B5AAFCDD376B4E2FA127909D08D10AAE">
    <w:name w:val="B5AAFCDD376B4E2FA127909D08D10AAE"/>
    <w:rsid w:val="00570EFB"/>
  </w:style>
  <w:style w:type="paragraph" w:customStyle="1" w:styleId="4907A0D24CB342BE8443E17365DA4DAC">
    <w:name w:val="4907A0D24CB342BE8443E17365DA4DAC"/>
    <w:rsid w:val="00570EFB"/>
  </w:style>
  <w:style w:type="paragraph" w:customStyle="1" w:styleId="89B9A5B1A9EE4B7E906E6C27A3CE804F">
    <w:name w:val="89B9A5B1A9EE4B7E906E6C27A3CE804F"/>
    <w:rsid w:val="00570EFB"/>
  </w:style>
  <w:style w:type="paragraph" w:customStyle="1" w:styleId="5D4B87A302B744BD817355E0339EC1C0">
    <w:name w:val="5D4B87A302B744BD817355E0339EC1C0"/>
    <w:rsid w:val="00570EFB"/>
  </w:style>
  <w:style w:type="paragraph" w:customStyle="1" w:styleId="182F2AD530FE4ECBA518BAB03ECEACE3">
    <w:name w:val="182F2AD530FE4ECBA518BAB03ECEACE3"/>
    <w:rsid w:val="00570EFB"/>
  </w:style>
  <w:style w:type="paragraph" w:customStyle="1" w:styleId="C1983EB1CA52498DAEC810EFA935F226">
    <w:name w:val="C1983EB1CA52498DAEC810EFA935F226"/>
    <w:rsid w:val="00570EFB"/>
  </w:style>
  <w:style w:type="paragraph" w:customStyle="1" w:styleId="D1A63AAEF9564881B15C46D1214F3C01">
    <w:name w:val="D1A63AAEF9564881B15C46D1214F3C01"/>
    <w:rsid w:val="00570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2022-03-10T02:04:00Z</dcterms:created>
  <dcterms:modified xsi:type="dcterms:W3CDTF">2022-03-15T16:53:00Z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